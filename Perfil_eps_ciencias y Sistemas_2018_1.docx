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6D53" w:rsidRDefault="004C281E">
      <w:pPr>
        <w:rPr>
          <w:rFonts w:ascii="Arial" w:hAnsi="Arial" w:cs="Arial"/>
          <w:b/>
          <w:bCs/>
        </w:rPr>
      </w:pPr>
      <w:r>
        <w:rPr>
          <w:noProof/>
          <w:lang w:eastAsia="es-G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9525</wp:posOffset>
            </wp:positionV>
            <wp:extent cx="1542415" cy="1290320"/>
            <wp:effectExtent l="1905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90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D53">
        <w:rPr>
          <w:rFonts w:ascii="Arial" w:hAnsi="Arial" w:cs="Arial"/>
          <w:b/>
          <w:bCs/>
        </w:rPr>
        <w:t>Universidad de San Carlos de Guatemala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Facultad de Ingeniería 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 de Ejercic</w:t>
      </w:r>
      <w:r w:rsidR="005A5746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o Profesional Supervisado</w:t>
      </w:r>
    </w:p>
    <w:p w:rsidR="00616D53" w:rsidRDefault="00616D5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Carrera: Ingeniería en Ciencias y Sistemas</w:t>
      </w: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PERFIL</w:t>
      </w:r>
    </w:p>
    <w:p w:rsidR="00616D53" w:rsidRPr="004F5523" w:rsidRDefault="00AE2538">
      <w:pPr>
        <w:jc w:val="center"/>
        <w:rPr>
          <w:rFonts w:ascii="Arial" w:hAnsi="Arial" w:cs="Arial"/>
          <w:bCs/>
        </w:rPr>
      </w:pPr>
      <w:r w:rsidRPr="004F5523">
        <w:rPr>
          <w:rFonts w:ascii="Arial" w:hAnsi="Arial" w:cs="Arial"/>
          <w:bCs/>
        </w:rPr>
        <w:t>“</w:t>
      </w:r>
      <w:r>
        <w:rPr>
          <w:rFonts w:ascii="Arial" w:hAnsi="Arial" w:cs="Arial"/>
          <w:bCs/>
        </w:rPr>
        <w:t>IMPLEMENTACIÓN DEL MÓDULO DE CONTROL DE NOTAS Y AUTOMATIZACIÓN DE LA ENTREGA Y APROBACIÓN DE ACTAS, PARA LOS DOCENTES DE LA FACULTAD DE ARQUITECTURA A NIVEL DE PREGRADO</w:t>
      </w:r>
      <w:r w:rsidR="004F5523">
        <w:rPr>
          <w:rFonts w:ascii="Arial" w:hAnsi="Arial" w:cs="Arial"/>
          <w:bCs/>
        </w:rPr>
        <w:t>”</w:t>
      </w: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Nombre: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Rocael Eduardo Isidro Sebastian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Carné: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2011-14159</w:t>
      </w:r>
    </w:p>
    <w:p w:rsidR="00616D53" w:rsidRPr="003C5FFA" w:rsidRDefault="005A5746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Celular: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4215</w:t>
      </w:r>
      <w:r w:rsidR="00A00941">
        <w:rPr>
          <w:rFonts w:ascii="Arial" w:hAnsi="Arial" w:cs="Arial"/>
          <w:bCs/>
        </w:rPr>
        <w:t xml:space="preserve"> </w:t>
      </w:r>
      <w:r w:rsidR="003C5FFA">
        <w:rPr>
          <w:rFonts w:ascii="Arial" w:hAnsi="Arial" w:cs="Arial"/>
          <w:bCs/>
        </w:rPr>
        <w:t>4453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Correo electrónico: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rocaedua@gmail.com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Modalidad: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6 meses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Fecha de presentación: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02/2019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Desc</w:t>
      </w:r>
      <w:r w:rsidR="005A574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ipción General de la Ins</w:t>
      </w:r>
      <w:r w:rsidR="005A5746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itución:</w:t>
      </w: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Nombre de la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 xml:space="preserve">Facultad de Arquitectura, Centro de cálculo y Unidad de Informática.  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Dirección:</w:t>
      </w:r>
      <w:r w:rsidR="00A00941">
        <w:rPr>
          <w:rFonts w:ascii="Arial" w:hAnsi="Arial" w:cs="Arial"/>
          <w:b/>
          <w:bCs/>
        </w:rPr>
        <w:t xml:space="preserve"> </w:t>
      </w:r>
      <w:r w:rsidR="00A00941" w:rsidRPr="00A00941">
        <w:rPr>
          <w:rStyle w:val="elementor-icon-list-text"/>
          <w:rFonts w:ascii="Arial" w:hAnsi="Arial" w:cs="Arial"/>
        </w:rPr>
        <w:t>Ciudad Universitaria, Edificio T2 Zona 12, Guatemala</w:t>
      </w:r>
    </w:p>
    <w:p w:rsidR="00616D53" w:rsidRPr="00A00941" w:rsidRDefault="005A5746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de la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2418 9000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Tipo de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Educativa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Cantidad de Personas que atiende: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5,000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Persona responsable del proyecto: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Ingeniero Carlos Lozano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Breve descripción de la Institución: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Misión de la empresa</w:t>
      </w:r>
    </w:p>
    <w:p w:rsidR="00616D53" w:rsidRPr="00A00941" w:rsidRDefault="00A00941">
      <w:pPr>
        <w:ind w:left="709"/>
        <w:jc w:val="both"/>
        <w:rPr>
          <w:rFonts w:ascii="Arial" w:hAnsi="Arial" w:cs="Arial"/>
        </w:rPr>
      </w:pPr>
      <w:r w:rsidRPr="00A00941">
        <w:rPr>
          <w:rFonts w:ascii="Arial" w:hAnsi="Arial" w:cs="Arial"/>
        </w:rPr>
        <w:t>En la Unidad Académica, de la Universidad de San Carlos de Guatemala, responsable de ordenar y producir conocimientos, formar profesionales creativos en el campo de la arquitectura y el diseño visual y</w:t>
      </w:r>
      <w:r w:rsidRPr="00A00941">
        <w:rPr>
          <w:rFonts w:ascii="Arial" w:hAnsi="Arial" w:cs="Arial"/>
        </w:rPr>
        <w:t xml:space="preserve"> </w:t>
      </w:r>
      <w:r w:rsidRPr="00A00941">
        <w:rPr>
          <w:rFonts w:ascii="Arial" w:hAnsi="Arial" w:cs="Arial"/>
        </w:rPr>
        <w:t xml:space="preserve">especialidades, con principios éticos, comprometidos y competentes, para proponer soluciones a los problemas de la sociedad en su ámbito; </w:t>
      </w:r>
      <w:r w:rsidRPr="00A00941">
        <w:rPr>
          <w:rFonts w:ascii="Arial" w:hAnsi="Arial" w:cs="Arial"/>
        </w:rPr>
        <w:t>desempeñándose</w:t>
      </w:r>
      <w:r w:rsidRPr="00A00941">
        <w:rPr>
          <w:rFonts w:ascii="Arial" w:hAnsi="Arial" w:cs="Arial"/>
        </w:rPr>
        <w:t xml:space="preserve"> en el campo laboral con excelencia y disciplina por el bien de la cultura y el mejoramiento de planificación, organización, desarrollo espacial y comunicación visual.</w:t>
      </w:r>
    </w:p>
    <w:p w:rsidR="00616D53" w:rsidRPr="00A00941" w:rsidRDefault="00616D53">
      <w:pPr>
        <w:ind w:left="709"/>
        <w:jc w:val="both"/>
        <w:rPr>
          <w:rFonts w:ascii="Arial" w:hAnsi="Arial" w:cs="Arial"/>
        </w:rPr>
      </w:pPr>
    </w:p>
    <w:p w:rsidR="00616D53" w:rsidRPr="00A00941" w:rsidRDefault="00616D53">
      <w:pPr>
        <w:ind w:left="709"/>
        <w:jc w:val="both"/>
        <w:rPr>
          <w:rFonts w:ascii="Arial" w:hAnsi="Arial" w:cs="Arial"/>
          <w:b/>
          <w:bCs/>
        </w:rPr>
      </w:pPr>
      <w:r w:rsidRPr="00A00941">
        <w:rPr>
          <w:rFonts w:ascii="Arial" w:hAnsi="Arial" w:cs="Arial"/>
          <w:b/>
          <w:bCs/>
        </w:rPr>
        <w:t>Visión de la empresa</w:t>
      </w:r>
    </w:p>
    <w:p w:rsidR="00A00941" w:rsidRPr="00A00941" w:rsidRDefault="00A00941">
      <w:pPr>
        <w:ind w:left="709"/>
        <w:jc w:val="both"/>
        <w:rPr>
          <w:rFonts w:ascii="Arial" w:hAnsi="Arial" w:cs="Arial"/>
        </w:rPr>
      </w:pPr>
      <w:r w:rsidRPr="00A00941">
        <w:rPr>
          <w:rFonts w:ascii="Arial" w:hAnsi="Arial" w:cs="Arial"/>
        </w:rPr>
        <w:t xml:space="preserve">Ser la institución líder en la formación de profesionales creativos y éticos en los campos de arquitectura, el diseño visual, especialidades y otros que demande la sociedad guatemalteca. Con programas académicos acreditados internacionalmente por su actualización, calidad y excelencia. Con capacidad de proponer soluciones para los problemas nacionales dentro de su ámbito y brindar una respuesta </w:t>
      </w:r>
      <w:r w:rsidRPr="00A00941">
        <w:rPr>
          <w:rFonts w:ascii="Arial" w:hAnsi="Arial" w:cs="Arial"/>
        </w:rPr>
        <w:t>eficaz</w:t>
      </w:r>
      <w:r w:rsidRPr="00A00941">
        <w:rPr>
          <w:rFonts w:ascii="Arial" w:hAnsi="Arial" w:cs="Arial"/>
        </w:rPr>
        <w:t xml:space="preserve"> a los requerimientos del mercado laboral. Con un gobierno democrático, una administración efectiva y con capacidad de gestión y condiciones adecuadas de infraestructura, financiamiento y recursos tecnológicos.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16D53" w:rsidRDefault="00616D5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generales del proyecto</w:t>
      </w:r>
    </w:p>
    <w:p w:rsidR="00A00941" w:rsidRDefault="00B514B4" w:rsidP="00A00941">
      <w:pPr>
        <w:ind w:left="720"/>
        <w:jc w:val="both"/>
        <w:rPr>
          <w:rFonts w:ascii="Arial" w:hAnsi="Arial" w:cs="Arial"/>
          <w:bCs/>
          <w:szCs w:val="28"/>
        </w:rPr>
      </w:pPr>
      <w:r w:rsidRPr="0003243C">
        <w:rPr>
          <w:rFonts w:ascii="Arial" w:hAnsi="Arial" w:cs="Arial"/>
          <w:bCs/>
          <w:szCs w:val="28"/>
        </w:rPr>
        <w:t xml:space="preserve">Proveer a los docentes de la Facultad de Arquitectura </w:t>
      </w:r>
      <w:r w:rsidR="0003243C" w:rsidRPr="0003243C">
        <w:rPr>
          <w:rFonts w:ascii="Arial" w:hAnsi="Arial" w:cs="Arial"/>
          <w:bCs/>
          <w:szCs w:val="28"/>
        </w:rPr>
        <w:t>una herramienta tecnológica para la creación de ponderación de los cursos, control de notas de los docentes en sus respectivos cursos y el control de al menos el ochenta por ciento</w:t>
      </w:r>
      <w:r w:rsidR="00CD0574">
        <w:rPr>
          <w:rFonts w:ascii="Arial" w:hAnsi="Arial" w:cs="Arial"/>
          <w:bCs/>
          <w:szCs w:val="28"/>
        </w:rPr>
        <w:t xml:space="preserve"> de asistencia</w:t>
      </w:r>
      <w:r w:rsidR="0003243C" w:rsidRPr="0003243C">
        <w:rPr>
          <w:rFonts w:ascii="Arial" w:hAnsi="Arial" w:cs="Arial"/>
          <w:bCs/>
          <w:szCs w:val="28"/>
        </w:rPr>
        <w:t xml:space="preserve"> por parte de los estudiantes</w:t>
      </w:r>
      <w:r w:rsidR="00CD0574">
        <w:rPr>
          <w:rFonts w:ascii="Arial" w:hAnsi="Arial" w:cs="Arial"/>
          <w:bCs/>
          <w:szCs w:val="28"/>
        </w:rPr>
        <w:t xml:space="preserve"> para que puedan obtener nota en el curso</w:t>
      </w:r>
      <w:r w:rsidR="0003243C" w:rsidRPr="0003243C">
        <w:rPr>
          <w:rFonts w:ascii="Arial" w:hAnsi="Arial" w:cs="Arial"/>
          <w:bCs/>
          <w:szCs w:val="28"/>
        </w:rPr>
        <w:t>.</w:t>
      </w:r>
    </w:p>
    <w:p w:rsidR="0003243C" w:rsidRDefault="0003243C" w:rsidP="00A00941">
      <w:pPr>
        <w:ind w:left="720"/>
        <w:jc w:val="both"/>
        <w:rPr>
          <w:rFonts w:ascii="Arial" w:hAnsi="Arial" w:cs="Arial"/>
          <w:bCs/>
          <w:szCs w:val="28"/>
        </w:rPr>
      </w:pPr>
    </w:p>
    <w:p w:rsidR="0003243C" w:rsidRPr="0003243C" w:rsidRDefault="0003243C" w:rsidP="00A00941">
      <w:pPr>
        <w:ind w:left="72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Otorgar un </w:t>
      </w:r>
      <w:r w:rsidR="00CD0574">
        <w:rPr>
          <w:rFonts w:ascii="Arial" w:hAnsi="Arial" w:cs="Arial"/>
          <w:bCs/>
          <w:szCs w:val="28"/>
        </w:rPr>
        <w:t>módulo</w:t>
      </w:r>
      <w:r>
        <w:rPr>
          <w:rFonts w:ascii="Arial" w:hAnsi="Arial" w:cs="Arial"/>
          <w:bCs/>
          <w:szCs w:val="28"/>
        </w:rPr>
        <w:t xml:space="preserve"> en la entrega de </w:t>
      </w:r>
      <w:r w:rsidR="00CD0574">
        <w:rPr>
          <w:rFonts w:ascii="Arial" w:hAnsi="Arial" w:cs="Arial"/>
          <w:bCs/>
          <w:szCs w:val="28"/>
        </w:rPr>
        <w:t>notas</w:t>
      </w:r>
      <w:r>
        <w:rPr>
          <w:rFonts w:ascii="Arial" w:hAnsi="Arial" w:cs="Arial"/>
          <w:bCs/>
          <w:szCs w:val="28"/>
        </w:rPr>
        <w:t xml:space="preserve"> para la consolidación de las </w:t>
      </w:r>
      <w:r w:rsidR="00CD0574">
        <w:rPr>
          <w:rFonts w:ascii="Arial" w:hAnsi="Arial" w:cs="Arial"/>
          <w:bCs/>
          <w:szCs w:val="28"/>
        </w:rPr>
        <w:t>actas</w:t>
      </w:r>
      <w:r>
        <w:rPr>
          <w:rFonts w:ascii="Arial" w:hAnsi="Arial" w:cs="Arial"/>
          <w:bCs/>
          <w:szCs w:val="28"/>
        </w:rPr>
        <w:t>, generando las actas para</w:t>
      </w:r>
      <w:r w:rsidR="00CD0574">
        <w:rPr>
          <w:rFonts w:ascii="Arial" w:hAnsi="Arial" w:cs="Arial"/>
          <w:bCs/>
          <w:szCs w:val="28"/>
        </w:rPr>
        <w:t xml:space="preserve"> su</w:t>
      </w:r>
      <w:r>
        <w:rPr>
          <w:rFonts w:ascii="Arial" w:hAnsi="Arial" w:cs="Arial"/>
          <w:bCs/>
          <w:szCs w:val="28"/>
        </w:rPr>
        <w:t xml:space="preserve"> aprobación y enviándolas de forma automática a control académico para posterior aprobación de los mismos docentes.</w:t>
      </w:r>
    </w:p>
    <w:p w:rsidR="000C74E3" w:rsidRPr="000C74E3" w:rsidRDefault="00616D53" w:rsidP="000C74E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Objetivos específicos del proyecto</w:t>
      </w:r>
    </w:p>
    <w:p w:rsidR="000C74E3" w:rsidRDefault="000C74E3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Analizar el proceso de entrega de actas y aprobación.</w:t>
      </w:r>
    </w:p>
    <w:p w:rsidR="00A00941" w:rsidRDefault="00D53013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Proveer facilidad en el ingreso de notas por parte de los docentes</w:t>
      </w:r>
      <w:r w:rsidR="00CD0574">
        <w:rPr>
          <w:rFonts w:ascii="Arial" w:hAnsi="Arial" w:cs="Arial"/>
          <w:bCs/>
          <w:szCs w:val="28"/>
        </w:rPr>
        <w:t>.</w:t>
      </w:r>
    </w:p>
    <w:p w:rsidR="00CD0574" w:rsidRDefault="00CD0574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Proporcionar un control en la fecha en la que entregan notas los docentes.</w:t>
      </w:r>
    </w:p>
    <w:p w:rsidR="00CD0574" w:rsidRDefault="00CD0574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Creación de cuadros de calificación convenientes para cada docente respetando su libertad de cátedra.</w:t>
      </w:r>
    </w:p>
    <w:p w:rsidR="00CD0574" w:rsidRDefault="00CD0574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Controlar que los estudiantes tengan una asistencia mayor al ochenta por ciento.</w:t>
      </w:r>
    </w:p>
    <w:p w:rsidR="00CD0574" w:rsidRPr="00CD0574" w:rsidRDefault="000C74E3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Envió</w:t>
      </w:r>
      <w:r w:rsidR="00CD0574">
        <w:rPr>
          <w:rFonts w:ascii="Arial" w:hAnsi="Arial" w:cs="Arial"/>
          <w:bCs/>
          <w:szCs w:val="28"/>
        </w:rPr>
        <w:t xml:space="preserve"> de notas a control académico.</w:t>
      </w:r>
    </w:p>
    <w:p w:rsidR="00CD0574" w:rsidRDefault="00CD0574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Generación de actas por control académico.</w:t>
      </w:r>
    </w:p>
    <w:p w:rsidR="00CD0574" w:rsidRDefault="00CD0574" w:rsidP="000C74E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Aprobación de actas </w:t>
      </w:r>
      <w:r w:rsidR="000C74E3">
        <w:rPr>
          <w:rFonts w:ascii="Arial" w:hAnsi="Arial" w:cs="Arial"/>
          <w:bCs/>
          <w:szCs w:val="28"/>
        </w:rPr>
        <w:t>por los docentes de la Facultad de Arquitectura.</w:t>
      </w:r>
    </w:p>
    <w:p w:rsidR="00CD0574" w:rsidRPr="00CD0574" w:rsidRDefault="00CD0574" w:rsidP="000C74E3">
      <w:pPr>
        <w:pStyle w:val="Prrafodelista"/>
        <w:widowControl/>
        <w:numPr>
          <w:ilvl w:val="0"/>
          <w:numId w:val="10"/>
        </w:numPr>
        <w:suppressAutoHyphens w:val="0"/>
        <w:jc w:val="both"/>
        <w:rPr>
          <w:rFonts w:ascii="Arial" w:eastAsia="Times New Roman" w:hAnsi="Arial" w:cs="Arial"/>
          <w:kern w:val="0"/>
          <w:sz w:val="30"/>
          <w:szCs w:val="30"/>
          <w:lang w:eastAsia="en-US" w:bidi="ar-SA"/>
        </w:rPr>
      </w:pPr>
      <w:r w:rsidRPr="00CD0574">
        <w:rPr>
          <w:rFonts w:ascii="Arial" w:eastAsia="Times New Roman" w:hAnsi="Arial" w:cs="Arial"/>
          <w:kern w:val="0"/>
          <w:szCs w:val="30"/>
          <w:lang w:eastAsia="en-US" w:bidi="ar-SA"/>
        </w:rPr>
        <w:t>Proveer un recurso de software web que permita a los catedráticos la administración de notas sobre cada uno de los cursos asignados en un ciclo académico.</w:t>
      </w:r>
    </w:p>
    <w:p w:rsidR="00CD0574" w:rsidRPr="00CD0574" w:rsidRDefault="00CD0574" w:rsidP="000C74E3">
      <w:pPr>
        <w:pStyle w:val="Prrafodelista"/>
        <w:widowControl/>
        <w:numPr>
          <w:ilvl w:val="0"/>
          <w:numId w:val="10"/>
        </w:numPr>
        <w:suppressAutoHyphens w:val="0"/>
        <w:jc w:val="both"/>
        <w:rPr>
          <w:rFonts w:ascii="Arial" w:eastAsia="Times New Roman" w:hAnsi="Arial" w:cs="Arial"/>
          <w:kern w:val="0"/>
          <w:sz w:val="30"/>
          <w:szCs w:val="30"/>
          <w:lang w:eastAsia="en-US" w:bidi="ar-SA"/>
        </w:rPr>
      </w:pPr>
      <w:r w:rsidRPr="00CD0574">
        <w:rPr>
          <w:rFonts w:ascii="Arial" w:eastAsia="Times New Roman" w:hAnsi="Arial" w:cs="Arial"/>
          <w:kern w:val="0"/>
          <w:szCs w:val="30"/>
          <w:lang w:eastAsia="en-US" w:bidi="ar-SA"/>
        </w:rPr>
        <w:t>Realizar la documentación técnica y de usuario del módulo a implementar</w:t>
      </w:r>
      <w:r w:rsidRPr="00CD0574">
        <w:rPr>
          <w:rFonts w:ascii="Arial" w:eastAsia="Times New Roman" w:hAnsi="Arial" w:cs="Arial"/>
          <w:kern w:val="0"/>
          <w:sz w:val="30"/>
          <w:szCs w:val="30"/>
          <w:lang w:eastAsia="en-US" w:bidi="ar-SA"/>
        </w:rPr>
        <w:t>.</w:t>
      </w:r>
      <w:bookmarkStart w:id="0" w:name="_GoBack"/>
      <w:bookmarkEnd w:id="0"/>
    </w:p>
    <w:p w:rsidR="00A00941" w:rsidRDefault="00A00941" w:rsidP="00A00941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A00941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FAF564B"/>
    <w:multiLevelType w:val="hybridMultilevel"/>
    <w:tmpl w:val="C74896FE"/>
    <w:lvl w:ilvl="0" w:tplc="05DAE9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58"/>
    <w:rsid w:val="0003243C"/>
    <w:rsid w:val="000C74E3"/>
    <w:rsid w:val="001D5500"/>
    <w:rsid w:val="003C5FFA"/>
    <w:rsid w:val="004C281E"/>
    <w:rsid w:val="004F5523"/>
    <w:rsid w:val="005A5746"/>
    <w:rsid w:val="00616D53"/>
    <w:rsid w:val="00A00941"/>
    <w:rsid w:val="00A079E1"/>
    <w:rsid w:val="00A74686"/>
    <w:rsid w:val="00AE2538"/>
    <w:rsid w:val="00B514B4"/>
    <w:rsid w:val="00CD0574"/>
    <w:rsid w:val="00D53013"/>
    <w:rsid w:val="00E11758"/>
    <w:rsid w:val="00F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C6BC63E"/>
  <w15:docId w15:val="{82AC1183-66F7-4F5F-A73A-3B4A0DC9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elementor-icon-list-text">
    <w:name w:val="elementor-icon-list-text"/>
    <w:basedOn w:val="Fuentedeprrafopredeter"/>
    <w:rsid w:val="00A00941"/>
  </w:style>
  <w:style w:type="paragraph" w:styleId="Prrafodelista">
    <w:name w:val="List Paragraph"/>
    <w:basedOn w:val="Normal"/>
    <w:uiPriority w:val="34"/>
    <w:qFormat/>
    <w:rsid w:val="00A009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Floriza Avila</dc:creator>
  <cp:lastModifiedBy>Rocael Isidro</cp:lastModifiedBy>
  <cp:revision>9</cp:revision>
  <cp:lastPrinted>1900-01-01T06:00:00Z</cp:lastPrinted>
  <dcterms:created xsi:type="dcterms:W3CDTF">2018-02-12T17:51:00Z</dcterms:created>
  <dcterms:modified xsi:type="dcterms:W3CDTF">2018-02-12T21:02:00Z</dcterms:modified>
</cp:coreProperties>
</file>